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689D22D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7B50D5">
        <w:rPr>
          <w:rFonts w:ascii="Arial" w:hAnsi="Arial" w:cs="Arial"/>
          <w:b/>
          <w:color w:val="000064"/>
          <w:sz w:val="40"/>
          <w:szCs w:val="32"/>
        </w:rPr>
        <w:t>2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695BFA05" w:rsidR="006F47C4" w:rsidRPr="006F47C4" w:rsidRDefault="007B50D5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Esteban Jaramillo Ramos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33A4BD49" w:rsidR="006F47C4" w:rsidRPr="006F47C4" w:rsidRDefault="007B50D5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jejaramilr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2A76D844" w14:textId="07D8DEE5" w:rsidR="007B50D5" w:rsidRPr="007B50D5" w:rsidRDefault="00320EFF" w:rsidP="007B50D5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 w:rsidR="007B50D5">
        <w:rPr>
          <w:b/>
          <w:bCs/>
          <w:color w:val="002060"/>
          <w:sz w:val="22"/>
          <w:szCs w:val="22"/>
        </w:rPr>
        <w:t xml:space="preserve">1 </w:t>
      </w:r>
      <w:r w:rsidR="007B50D5" w:rsidRPr="00A42944">
        <w:rPr>
          <w:sz w:val="22"/>
          <w:szCs w:val="22"/>
        </w:rPr>
        <w:t xml:space="preserve">En el ejercicio 1 el código propuesto, lo </w:t>
      </w:r>
      <w:r w:rsidR="00A42944">
        <w:rPr>
          <w:sz w:val="22"/>
          <w:szCs w:val="22"/>
        </w:rPr>
        <w:t xml:space="preserve">primero </w:t>
      </w:r>
      <w:r w:rsidR="007B50D5" w:rsidRPr="00A42944">
        <w:rPr>
          <w:sz w:val="22"/>
          <w:szCs w:val="22"/>
        </w:rPr>
        <w:t>que hace es</w:t>
      </w:r>
      <w:r w:rsidR="00A42944">
        <w:rPr>
          <w:sz w:val="22"/>
          <w:szCs w:val="22"/>
        </w:rPr>
        <w:t xml:space="preserve"> generar todas las permutaciones posibles con los vértices dados</w:t>
      </w:r>
      <w:r w:rsidR="007B50D5" w:rsidRPr="00A42944">
        <w:rPr>
          <w:sz w:val="22"/>
          <w:szCs w:val="22"/>
        </w:rPr>
        <w:t xml:space="preserve"> </w:t>
      </w:r>
      <w:r w:rsidR="00A42944">
        <w:rPr>
          <w:sz w:val="22"/>
          <w:szCs w:val="22"/>
        </w:rPr>
        <w:t xml:space="preserve">y verificar las que el camino sea true ya de ahí lo </w:t>
      </w:r>
      <w:r w:rsidR="007B50D5" w:rsidRPr="00A42944">
        <w:rPr>
          <w:sz w:val="22"/>
          <w:szCs w:val="22"/>
        </w:rPr>
        <w:t>que</w:t>
      </w:r>
      <w:r w:rsidR="00A42944">
        <w:rPr>
          <w:sz w:val="22"/>
          <w:szCs w:val="22"/>
        </w:rPr>
        <w:t xml:space="preserve"> hace es</w:t>
      </w:r>
      <w:r w:rsidR="00AC602B" w:rsidRPr="00A42944">
        <w:rPr>
          <w:sz w:val="22"/>
          <w:szCs w:val="22"/>
        </w:rPr>
        <w:t xml:space="preserve"> recorre todos los vértices del grafo y por fuerza bruta llega a un camino </w:t>
      </w:r>
      <w:r w:rsidR="0080674E">
        <w:rPr>
          <w:sz w:val="22"/>
          <w:szCs w:val="22"/>
        </w:rPr>
        <w:t xml:space="preserve">con menos peso </w:t>
      </w:r>
      <w:r w:rsidR="00AC602B" w:rsidRPr="00A42944">
        <w:rPr>
          <w:sz w:val="22"/>
          <w:szCs w:val="22"/>
        </w:rPr>
        <w:t xml:space="preserve">que recorra todos los </w:t>
      </w:r>
      <w:r w:rsidR="00A42944">
        <w:rPr>
          <w:sz w:val="22"/>
          <w:szCs w:val="22"/>
        </w:rPr>
        <w:t xml:space="preserve">vértices </w:t>
      </w:r>
    </w:p>
    <w:p w14:paraId="024CA591" w14:textId="6F59C249" w:rsidR="00320EFF" w:rsidRPr="0080674E" w:rsidRDefault="00320EFF" w:rsidP="00320EFF">
      <w:pPr>
        <w:pStyle w:val="Prrafodelista"/>
        <w:ind w:left="360"/>
        <w:jc w:val="both"/>
        <w:rPr>
          <w:sz w:val="22"/>
          <w:szCs w:val="22"/>
        </w:rPr>
      </w:pPr>
      <w:proofErr w:type="gramStart"/>
      <w:r w:rsidRPr="00320EFF">
        <w:rPr>
          <w:b/>
          <w:bCs/>
          <w:color w:val="002060"/>
          <w:sz w:val="22"/>
          <w:szCs w:val="22"/>
        </w:rPr>
        <w:t>3.2</w:t>
      </w:r>
      <w:r w:rsidR="00FF1D0F">
        <w:rPr>
          <w:b/>
          <w:bCs/>
          <w:color w:val="002060"/>
          <w:sz w:val="22"/>
          <w:szCs w:val="22"/>
        </w:rPr>
        <w:t xml:space="preserve">  </w:t>
      </w:r>
      <w:r w:rsidR="0080674E">
        <w:rPr>
          <w:sz w:val="22"/>
          <w:szCs w:val="22"/>
        </w:rPr>
        <w:t>O</w:t>
      </w:r>
      <w:proofErr w:type="gramEnd"/>
      <w:r w:rsidR="0080674E">
        <w:rPr>
          <w:sz w:val="22"/>
          <w:szCs w:val="22"/>
        </w:rPr>
        <w:t>(V! * E)</w:t>
      </w:r>
    </w:p>
    <w:p w14:paraId="26DDF688" w14:textId="77DD3268" w:rsidR="00A42944" w:rsidRPr="00A42944" w:rsidRDefault="00320EFF" w:rsidP="00A42944">
      <w:pPr>
        <w:pStyle w:val="Prrafodelista"/>
        <w:ind w:left="360"/>
        <w:jc w:val="both"/>
        <w:rPr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FF1D0F">
        <w:rPr>
          <w:b/>
          <w:bCs/>
          <w:color w:val="002060"/>
          <w:sz w:val="22"/>
          <w:szCs w:val="22"/>
        </w:rPr>
        <w:t xml:space="preserve"> </w:t>
      </w:r>
      <w:r w:rsidR="00A42944">
        <w:rPr>
          <w:sz w:val="22"/>
          <w:szCs w:val="22"/>
        </w:rPr>
        <w:t>No se podría para hacer para este ejemplo ya que simplemente con las permutaciones se tendría un 50! = 3.04*10</w:t>
      </w:r>
      <w:r w:rsidR="00A42944">
        <w:rPr>
          <w:sz w:val="22"/>
          <w:szCs w:val="22"/>
          <w:vertAlign w:val="superscript"/>
        </w:rPr>
        <w:t>64</w:t>
      </w:r>
      <w:r w:rsidR="00A42944">
        <w:rPr>
          <w:sz w:val="22"/>
          <w:szCs w:val="22"/>
        </w:rPr>
        <w:t xml:space="preserve"> movimientos. Esto de por si ya seria mucho en tiempo para que el código pueda hacer eso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5EABB894" w:rsidR="006F47C4" w:rsidRPr="001321F7" w:rsidRDefault="0080674E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>
        <w:rPr>
          <w:i/>
          <w:color w:val="1F4E79" w:themeColor="accent1" w:themeShade="80"/>
          <w:sz w:val="22"/>
          <w:szCs w:val="22"/>
        </w:rPr>
        <w:t xml:space="preserve">4.1.1 </w:t>
      </w:r>
      <w:r>
        <w:rPr>
          <w:i/>
          <w:sz w:val="22"/>
          <w:szCs w:val="22"/>
        </w:rPr>
        <w:t xml:space="preserve">Actual &gt; </w:t>
      </w:r>
      <w:proofErr w:type="gramStart"/>
      <w:r>
        <w:rPr>
          <w:i/>
          <w:sz w:val="22"/>
          <w:szCs w:val="22"/>
        </w:rPr>
        <w:t xml:space="preserve">Máximo  </w:t>
      </w:r>
      <w:r>
        <w:rPr>
          <w:i/>
          <w:color w:val="1F4E79" w:themeColor="accent1" w:themeShade="80"/>
          <w:sz w:val="22"/>
          <w:szCs w:val="22"/>
        </w:rPr>
        <w:t>4.1.2</w:t>
      </w:r>
      <w:proofErr w:type="gramEnd"/>
      <w:r>
        <w:rPr>
          <w:i/>
          <w:color w:val="1F4E79" w:themeColor="accent1" w:themeShade="80"/>
          <w:sz w:val="22"/>
          <w:szCs w:val="22"/>
        </w:rPr>
        <w:t xml:space="preserve">  </w:t>
      </w:r>
      <w:r>
        <w:rPr>
          <w:iCs/>
          <w:sz w:val="22"/>
          <w:szCs w:val="22"/>
        </w:rPr>
        <w:t>La complejidad seria O(n</w:t>
      </w:r>
      <w:r>
        <w:rPr>
          <w:iCs/>
          <w:sz w:val="22"/>
          <w:szCs w:val="22"/>
          <w:vertAlign w:val="superscript"/>
        </w:rPr>
        <w:t>2</w:t>
      </w:r>
      <w:r>
        <w:rPr>
          <w:iCs/>
          <w:sz w:val="22"/>
          <w:szCs w:val="22"/>
        </w:rPr>
        <w:t>)</w:t>
      </w:r>
    </w:p>
    <w:p w14:paraId="17FFFD12" w14:textId="481B5E2E" w:rsidR="002063ED" w:rsidRPr="002063ED" w:rsidRDefault="00E760D8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>
        <w:rPr>
          <w:i/>
          <w:color w:val="2E74B5" w:themeColor="accent1" w:themeShade="BF"/>
          <w:sz w:val="22"/>
          <w:szCs w:val="22"/>
        </w:rPr>
        <w:t xml:space="preserve">4.2.1 </w:t>
      </w:r>
      <w:r>
        <w:rPr>
          <w:i/>
          <w:sz w:val="22"/>
          <w:szCs w:val="22"/>
        </w:rPr>
        <w:t xml:space="preserve">Que retorne </w:t>
      </w:r>
      <w:proofErr w:type="gramStart"/>
      <w:r>
        <w:rPr>
          <w:i/>
          <w:sz w:val="22"/>
          <w:szCs w:val="22"/>
        </w:rPr>
        <w:t>“ i</w:t>
      </w:r>
      <w:proofErr w:type="gramEnd"/>
      <w:r w:rsidR="003A6106">
        <w:rPr>
          <w:i/>
          <w:sz w:val="22"/>
          <w:szCs w:val="22"/>
        </w:rPr>
        <w:t xml:space="preserve"> ” </w:t>
      </w:r>
      <w:r w:rsidR="003A6106">
        <w:rPr>
          <w:i/>
          <w:color w:val="2E74B5" w:themeColor="accent1" w:themeShade="BF"/>
          <w:sz w:val="22"/>
          <w:szCs w:val="22"/>
        </w:rPr>
        <w:t xml:space="preserve">4.2.2 </w:t>
      </w:r>
      <w:r w:rsidR="003A6106">
        <w:rPr>
          <w:iCs/>
          <w:sz w:val="22"/>
          <w:szCs w:val="22"/>
        </w:rPr>
        <w:tab/>
        <w:t xml:space="preserve">Que retorne “n ” que es la longitud del </w:t>
      </w:r>
      <w:proofErr w:type="spellStart"/>
      <w:r w:rsidR="003A6106">
        <w:rPr>
          <w:iCs/>
          <w:sz w:val="22"/>
          <w:szCs w:val="22"/>
        </w:rPr>
        <w:t>txt</w:t>
      </w:r>
      <w:proofErr w:type="spellEnd"/>
    </w:p>
    <w:p w14:paraId="47EF489D" w14:textId="2412B876" w:rsidR="006F47C4" w:rsidRPr="001321F7" w:rsidRDefault="00DC4EF8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O(</w:t>
      </w:r>
      <w:proofErr w:type="gramEnd"/>
      <w:r>
        <w:rPr>
          <w:i/>
          <w:sz w:val="22"/>
          <w:szCs w:val="22"/>
        </w:rPr>
        <w:t>n * m)</w:t>
      </w:r>
    </w:p>
    <w:p w14:paraId="41C1795D" w14:textId="4C1FDD62" w:rsidR="006F47C4" w:rsidRPr="001321F7" w:rsidRDefault="0060467A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>
        <w:rPr>
          <w:i/>
          <w:color w:val="2E74B5" w:themeColor="accent1" w:themeShade="BF"/>
          <w:sz w:val="22"/>
          <w:szCs w:val="22"/>
        </w:rPr>
        <w:t xml:space="preserve">4.4.1 </w:t>
      </w:r>
      <w:proofErr w:type="spellStart"/>
      <w:r>
        <w:rPr>
          <w:i/>
          <w:sz w:val="22"/>
          <w:szCs w:val="22"/>
        </w:rPr>
        <w:t>temp</w:t>
      </w:r>
      <w:proofErr w:type="spellEnd"/>
      <w:r>
        <w:rPr>
          <w:i/>
          <w:sz w:val="22"/>
          <w:szCs w:val="22"/>
        </w:rPr>
        <w:t xml:space="preserve"> % 10 </w:t>
      </w:r>
      <w:r>
        <w:rPr>
          <w:i/>
          <w:color w:val="2E74B5" w:themeColor="accent1" w:themeShade="BF"/>
          <w:sz w:val="22"/>
          <w:szCs w:val="22"/>
        </w:rPr>
        <w:t xml:space="preserve">4.4.2 </w:t>
      </w:r>
      <w:r>
        <w:rPr>
          <w:i/>
          <w:sz w:val="22"/>
          <w:szCs w:val="22"/>
        </w:rPr>
        <w:t>D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1B49" w14:textId="77777777" w:rsidR="00030F6C" w:rsidRDefault="00030F6C" w:rsidP="004071A1">
      <w:r>
        <w:separator/>
      </w:r>
    </w:p>
  </w:endnote>
  <w:endnote w:type="continuationSeparator" w:id="0">
    <w:p w14:paraId="12773FAC" w14:textId="77777777" w:rsidR="00030F6C" w:rsidRDefault="00030F6C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A42F" w14:textId="77777777" w:rsidR="00030F6C" w:rsidRDefault="00030F6C" w:rsidP="004071A1">
      <w:r>
        <w:separator/>
      </w:r>
    </w:p>
  </w:footnote>
  <w:footnote w:type="continuationSeparator" w:id="0">
    <w:p w14:paraId="1F8DEFE0" w14:textId="77777777" w:rsidR="00030F6C" w:rsidRDefault="00030F6C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0F6C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63ED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A6106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00E4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67A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0D5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0674E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2944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602B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2C99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4EF8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0D8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17BC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1D0F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Esteban Jaramillo Ramos</cp:lastModifiedBy>
  <cp:revision>2</cp:revision>
  <cp:lastPrinted>2019-01-22T00:16:00Z</cp:lastPrinted>
  <dcterms:created xsi:type="dcterms:W3CDTF">2022-03-23T02:22:00Z</dcterms:created>
  <dcterms:modified xsi:type="dcterms:W3CDTF">2022-03-23T02:22:00Z</dcterms:modified>
</cp:coreProperties>
</file>